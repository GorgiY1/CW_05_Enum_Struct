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45" w:rsidRPr="00E57945" w:rsidRDefault="00E57945" w:rsidP="00E57945">
      <w:pPr>
        <w:rPr>
          <w:sz w:val="28"/>
          <w:szCs w:val="21"/>
        </w:rPr>
      </w:pPr>
    </w:p>
    <w:p w:rsidR="00E57945" w:rsidRPr="00E57945" w:rsidRDefault="00E57945" w:rsidP="00E57945">
      <w:pPr>
        <w:rPr>
          <w:sz w:val="28"/>
          <w:szCs w:val="21"/>
          <w:lang w:val="en-US"/>
        </w:rPr>
      </w:pPr>
      <w:r w:rsidRPr="00E57945">
        <w:rPr>
          <w:sz w:val="28"/>
          <w:szCs w:val="21"/>
        </w:rPr>
        <w:t>Существует</w:t>
      </w:r>
      <w:r w:rsidRPr="00E57945">
        <w:rPr>
          <w:sz w:val="28"/>
          <w:szCs w:val="21"/>
          <w:lang w:val="en-US"/>
        </w:rPr>
        <w:t xml:space="preserve"> </w:t>
      </w:r>
      <w:r w:rsidRPr="00E57945">
        <w:rPr>
          <w:sz w:val="28"/>
          <w:szCs w:val="21"/>
        </w:rPr>
        <w:t>структура</w:t>
      </w:r>
      <w:r w:rsidRPr="00E57945">
        <w:rPr>
          <w:sz w:val="28"/>
          <w:szCs w:val="21"/>
          <w:lang w:val="en-US"/>
        </w:rPr>
        <w:t xml:space="preserve"> </w:t>
      </w:r>
    </w:p>
    <w:p w:rsidR="00E57945" w:rsidRPr="00E57945" w:rsidRDefault="00E57945" w:rsidP="00E57945">
      <w:pPr>
        <w:rPr>
          <w:sz w:val="28"/>
          <w:szCs w:val="21"/>
          <w:lang w:val="en-US"/>
        </w:rPr>
      </w:pPr>
      <w:r w:rsidRPr="00E57945">
        <w:rPr>
          <w:sz w:val="28"/>
          <w:szCs w:val="21"/>
          <w:lang w:val="en-US"/>
        </w:rPr>
        <w:t xml:space="preserve">  </w:t>
      </w:r>
    </w:p>
    <w:p w:rsidR="00E57945" w:rsidRPr="00E57945" w:rsidRDefault="00E57945" w:rsidP="00E57945">
      <w:pPr>
        <w:rPr>
          <w:sz w:val="28"/>
          <w:szCs w:val="21"/>
          <w:lang w:val="en-US"/>
        </w:rPr>
      </w:pPr>
      <w:r w:rsidRPr="00E57945">
        <w:rPr>
          <w:sz w:val="28"/>
          <w:szCs w:val="21"/>
          <w:lang w:val="en-US"/>
        </w:rPr>
        <w:t xml:space="preserve">  </w:t>
      </w:r>
      <w:proofErr w:type="spellStart"/>
      <w:r w:rsidRPr="00E57945">
        <w:rPr>
          <w:sz w:val="28"/>
          <w:szCs w:val="21"/>
          <w:lang w:val="en-US"/>
        </w:rPr>
        <w:t>struct</w:t>
      </w:r>
      <w:proofErr w:type="spellEnd"/>
      <w:r w:rsidRPr="00E57945">
        <w:rPr>
          <w:sz w:val="28"/>
          <w:szCs w:val="21"/>
          <w:lang w:val="en-US"/>
        </w:rPr>
        <w:t xml:space="preserve"> </w:t>
      </w:r>
      <w:proofErr w:type="spellStart"/>
      <w:r w:rsidRPr="00E57945">
        <w:rPr>
          <w:sz w:val="28"/>
          <w:szCs w:val="21"/>
          <w:lang w:val="en-US"/>
        </w:rPr>
        <w:t>KeyValueStruct</w:t>
      </w:r>
      <w:bookmarkStart w:id="0" w:name="_GoBack"/>
      <w:bookmarkEnd w:id="0"/>
      <w:proofErr w:type="spellEnd"/>
    </w:p>
    <w:p w:rsidR="00E57945" w:rsidRPr="00E57945" w:rsidRDefault="00E57945" w:rsidP="00E57945">
      <w:pPr>
        <w:rPr>
          <w:sz w:val="28"/>
          <w:szCs w:val="21"/>
          <w:lang w:val="en-US"/>
        </w:rPr>
      </w:pPr>
      <w:r w:rsidRPr="00E57945">
        <w:rPr>
          <w:sz w:val="28"/>
          <w:szCs w:val="21"/>
          <w:lang w:val="en-US"/>
        </w:rPr>
        <w:t xml:space="preserve">  {</w:t>
      </w:r>
    </w:p>
    <w:p w:rsidR="00E57945" w:rsidRPr="00E57945" w:rsidRDefault="00E57945" w:rsidP="00E57945">
      <w:pPr>
        <w:rPr>
          <w:sz w:val="28"/>
          <w:szCs w:val="21"/>
          <w:lang w:val="en-US"/>
        </w:rPr>
      </w:pPr>
      <w:r w:rsidRPr="00E57945">
        <w:rPr>
          <w:sz w:val="28"/>
          <w:szCs w:val="21"/>
          <w:lang w:val="en-US"/>
        </w:rPr>
        <w:t xml:space="preserve">     public </w:t>
      </w:r>
      <w:proofErr w:type="spellStart"/>
      <w:r w:rsidRPr="00E57945">
        <w:rPr>
          <w:sz w:val="28"/>
          <w:szCs w:val="21"/>
          <w:lang w:val="en-US"/>
        </w:rPr>
        <w:t>int</w:t>
      </w:r>
      <w:proofErr w:type="spellEnd"/>
      <w:r w:rsidRPr="00E57945">
        <w:rPr>
          <w:sz w:val="28"/>
          <w:szCs w:val="21"/>
          <w:lang w:val="en-US"/>
        </w:rPr>
        <w:t xml:space="preserve"> Key;</w:t>
      </w:r>
    </w:p>
    <w:p w:rsidR="00E57945" w:rsidRPr="00E57945" w:rsidRDefault="00E57945" w:rsidP="00E57945">
      <w:pPr>
        <w:rPr>
          <w:sz w:val="28"/>
          <w:szCs w:val="21"/>
        </w:rPr>
      </w:pPr>
      <w:r w:rsidRPr="00E57945">
        <w:rPr>
          <w:sz w:val="28"/>
          <w:szCs w:val="21"/>
          <w:lang w:val="en-US"/>
        </w:rPr>
        <w:t xml:space="preserve">     </w:t>
      </w:r>
      <w:proofErr w:type="spellStart"/>
      <w:r w:rsidRPr="00E57945">
        <w:rPr>
          <w:sz w:val="28"/>
          <w:szCs w:val="21"/>
        </w:rPr>
        <w:t>public</w:t>
      </w:r>
      <w:proofErr w:type="spellEnd"/>
      <w:r w:rsidRPr="00E57945">
        <w:rPr>
          <w:sz w:val="28"/>
          <w:szCs w:val="21"/>
        </w:rPr>
        <w:t xml:space="preserve"> </w:t>
      </w:r>
      <w:proofErr w:type="spellStart"/>
      <w:r w:rsidRPr="00E57945">
        <w:rPr>
          <w:sz w:val="28"/>
          <w:szCs w:val="21"/>
        </w:rPr>
        <w:t>string</w:t>
      </w:r>
      <w:proofErr w:type="spellEnd"/>
      <w:r w:rsidRPr="00E57945">
        <w:rPr>
          <w:sz w:val="28"/>
          <w:szCs w:val="21"/>
        </w:rPr>
        <w:t xml:space="preserve"> </w:t>
      </w:r>
      <w:proofErr w:type="spellStart"/>
      <w:r w:rsidRPr="00E57945">
        <w:rPr>
          <w:sz w:val="28"/>
          <w:szCs w:val="21"/>
        </w:rPr>
        <w:t>Value</w:t>
      </w:r>
      <w:proofErr w:type="spellEnd"/>
      <w:r w:rsidRPr="00E57945">
        <w:rPr>
          <w:sz w:val="28"/>
          <w:szCs w:val="21"/>
        </w:rPr>
        <w:t>;</w:t>
      </w:r>
    </w:p>
    <w:p w:rsidR="00E57945" w:rsidRPr="00E57945" w:rsidRDefault="00E57945" w:rsidP="00E57945">
      <w:pPr>
        <w:rPr>
          <w:sz w:val="28"/>
          <w:szCs w:val="21"/>
        </w:rPr>
      </w:pPr>
      <w:r w:rsidRPr="00E57945">
        <w:rPr>
          <w:sz w:val="28"/>
          <w:szCs w:val="21"/>
        </w:rPr>
        <w:t xml:space="preserve">  }</w:t>
      </w:r>
    </w:p>
    <w:p w:rsidR="00E57945" w:rsidRPr="00E57945" w:rsidRDefault="00E57945" w:rsidP="00E57945">
      <w:pPr>
        <w:rPr>
          <w:sz w:val="28"/>
          <w:szCs w:val="21"/>
        </w:rPr>
      </w:pPr>
    </w:p>
    <w:p w:rsidR="00E57945" w:rsidRPr="00E57945" w:rsidRDefault="00E57945" w:rsidP="00E57945">
      <w:pPr>
        <w:rPr>
          <w:sz w:val="28"/>
          <w:szCs w:val="21"/>
        </w:rPr>
      </w:pPr>
      <w:r w:rsidRPr="00E57945">
        <w:rPr>
          <w:sz w:val="28"/>
          <w:szCs w:val="21"/>
        </w:rPr>
        <w:t xml:space="preserve">1. Объявить статический метод </w:t>
      </w:r>
      <w:proofErr w:type="spellStart"/>
      <w:r w:rsidRPr="00E57945">
        <w:rPr>
          <w:sz w:val="28"/>
          <w:szCs w:val="21"/>
        </w:rPr>
        <w:t>void</w:t>
      </w:r>
      <w:proofErr w:type="spellEnd"/>
      <w:r w:rsidRPr="00E57945">
        <w:rPr>
          <w:sz w:val="28"/>
          <w:szCs w:val="21"/>
        </w:rPr>
        <w:t xml:space="preserve"> </w:t>
      </w:r>
      <w:proofErr w:type="spellStart"/>
      <w:r w:rsidRPr="00E57945">
        <w:rPr>
          <w:sz w:val="28"/>
          <w:szCs w:val="21"/>
        </w:rPr>
        <w:t>Sort</w:t>
      </w:r>
      <w:proofErr w:type="spellEnd"/>
      <w:r w:rsidRPr="00E57945">
        <w:rPr>
          <w:sz w:val="28"/>
          <w:szCs w:val="21"/>
        </w:rPr>
        <w:t>(</w:t>
      </w:r>
      <w:proofErr w:type="spellStart"/>
      <w:proofErr w:type="gramStart"/>
      <w:r w:rsidRPr="00E57945">
        <w:rPr>
          <w:sz w:val="28"/>
          <w:szCs w:val="21"/>
        </w:rPr>
        <w:t>KeyValueStruct</w:t>
      </w:r>
      <w:proofErr w:type="spellEnd"/>
      <w:r w:rsidRPr="00E57945">
        <w:rPr>
          <w:sz w:val="28"/>
          <w:szCs w:val="21"/>
        </w:rPr>
        <w:t>[</w:t>
      </w:r>
      <w:proofErr w:type="gramEnd"/>
      <w:r w:rsidRPr="00E57945">
        <w:rPr>
          <w:sz w:val="28"/>
          <w:szCs w:val="21"/>
        </w:rPr>
        <w:t xml:space="preserve">] </w:t>
      </w:r>
      <w:proofErr w:type="spellStart"/>
      <w:r w:rsidRPr="00E57945">
        <w:rPr>
          <w:sz w:val="28"/>
          <w:szCs w:val="21"/>
        </w:rPr>
        <w:t>ss</w:t>
      </w:r>
      <w:proofErr w:type="spellEnd"/>
      <w:r w:rsidRPr="00E57945">
        <w:rPr>
          <w:sz w:val="28"/>
          <w:szCs w:val="21"/>
        </w:rPr>
        <w:t>), который упорядочит структуры в массиве по возрастанию ключа.</w:t>
      </w:r>
    </w:p>
    <w:p w:rsidR="00E57945" w:rsidRPr="00E57945" w:rsidRDefault="00E57945" w:rsidP="00E57945">
      <w:pPr>
        <w:rPr>
          <w:sz w:val="28"/>
          <w:szCs w:val="21"/>
          <w:lang w:val="en-US"/>
        </w:rPr>
      </w:pPr>
    </w:p>
    <w:p w:rsidR="00E57945" w:rsidRPr="00E57945" w:rsidRDefault="00E57945" w:rsidP="00E57945">
      <w:pPr>
        <w:rPr>
          <w:sz w:val="28"/>
          <w:szCs w:val="21"/>
        </w:rPr>
      </w:pPr>
      <w:r w:rsidRPr="00E57945">
        <w:rPr>
          <w:sz w:val="28"/>
          <w:szCs w:val="21"/>
        </w:rPr>
        <w:t xml:space="preserve">2. Объявить статический метод </w:t>
      </w:r>
      <w:proofErr w:type="spellStart"/>
      <w:r w:rsidRPr="00E57945">
        <w:rPr>
          <w:sz w:val="28"/>
          <w:szCs w:val="21"/>
          <w:lang w:val="en-US"/>
        </w:rPr>
        <w:t>int</w:t>
      </w:r>
      <w:proofErr w:type="spellEnd"/>
      <w:r w:rsidRPr="00E57945">
        <w:rPr>
          <w:sz w:val="28"/>
          <w:szCs w:val="21"/>
        </w:rPr>
        <w:t xml:space="preserve"> </w:t>
      </w:r>
      <w:proofErr w:type="spellStart"/>
      <w:r w:rsidRPr="00E57945">
        <w:rPr>
          <w:sz w:val="28"/>
          <w:szCs w:val="21"/>
          <w:lang w:val="en-US"/>
        </w:rPr>
        <w:t>BinarySearch</w:t>
      </w:r>
      <w:proofErr w:type="spellEnd"/>
      <w:r w:rsidRPr="00E57945">
        <w:rPr>
          <w:sz w:val="28"/>
          <w:szCs w:val="21"/>
        </w:rPr>
        <w:t>(</w:t>
      </w:r>
      <w:proofErr w:type="spellStart"/>
      <w:proofErr w:type="gramStart"/>
      <w:r w:rsidRPr="00E57945">
        <w:rPr>
          <w:sz w:val="28"/>
          <w:szCs w:val="21"/>
          <w:lang w:val="en-US"/>
        </w:rPr>
        <w:t>KeyValueStruct</w:t>
      </w:r>
      <w:proofErr w:type="spellEnd"/>
      <w:r w:rsidRPr="00E57945">
        <w:rPr>
          <w:sz w:val="28"/>
          <w:szCs w:val="21"/>
        </w:rPr>
        <w:t>[</w:t>
      </w:r>
      <w:proofErr w:type="gramEnd"/>
      <w:r w:rsidRPr="00E57945">
        <w:rPr>
          <w:sz w:val="28"/>
          <w:szCs w:val="21"/>
        </w:rPr>
        <w:t xml:space="preserve">] </w:t>
      </w:r>
      <w:proofErr w:type="spellStart"/>
      <w:r w:rsidRPr="00E57945">
        <w:rPr>
          <w:sz w:val="28"/>
          <w:szCs w:val="21"/>
          <w:lang w:val="en-US"/>
        </w:rPr>
        <w:t>ss</w:t>
      </w:r>
      <w:proofErr w:type="spellEnd"/>
      <w:r w:rsidRPr="00E57945">
        <w:rPr>
          <w:sz w:val="28"/>
          <w:szCs w:val="21"/>
        </w:rPr>
        <w:t xml:space="preserve">, </w:t>
      </w:r>
      <w:proofErr w:type="spellStart"/>
      <w:r w:rsidRPr="00E57945">
        <w:rPr>
          <w:sz w:val="28"/>
          <w:szCs w:val="21"/>
          <w:lang w:val="en-US"/>
        </w:rPr>
        <w:t>int</w:t>
      </w:r>
      <w:proofErr w:type="spellEnd"/>
      <w:r w:rsidRPr="00E57945">
        <w:rPr>
          <w:sz w:val="28"/>
          <w:szCs w:val="21"/>
        </w:rPr>
        <w:t xml:space="preserve"> </w:t>
      </w:r>
      <w:r w:rsidRPr="00E57945">
        <w:rPr>
          <w:sz w:val="28"/>
          <w:szCs w:val="21"/>
          <w:lang w:val="en-US"/>
        </w:rPr>
        <w:t>key</w:t>
      </w:r>
      <w:r w:rsidRPr="00E57945">
        <w:rPr>
          <w:sz w:val="28"/>
          <w:szCs w:val="21"/>
        </w:rPr>
        <w:t xml:space="preserve">), который по заданному ключу </w:t>
      </w:r>
      <w:r w:rsidRPr="00E57945">
        <w:rPr>
          <w:sz w:val="28"/>
          <w:szCs w:val="21"/>
          <w:lang w:val="en-US"/>
        </w:rPr>
        <w:t>key</w:t>
      </w:r>
      <w:r w:rsidRPr="00E57945">
        <w:rPr>
          <w:sz w:val="28"/>
          <w:szCs w:val="21"/>
        </w:rPr>
        <w:t xml:space="preserve"> находит индекс структуры в массиве </w:t>
      </w:r>
      <w:proofErr w:type="spellStart"/>
      <w:r w:rsidRPr="00E57945">
        <w:rPr>
          <w:sz w:val="28"/>
          <w:szCs w:val="21"/>
          <w:lang w:val="en-US"/>
        </w:rPr>
        <w:t>ss</w:t>
      </w:r>
      <w:proofErr w:type="spellEnd"/>
      <w:r w:rsidRPr="00E57945">
        <w:rPr>
          <w:sz w:val="28"/>
          <w:szCs w:val="21"/>
        </w:rPr>
        <w:t>.</w:t>
      </w:r>
      <w:r w:rsidRPr="00E57945">
        <w:rPr>
          <w:sz w:val="28"/>
          <w:szCs w:val="21"/>
        </w:rPr>
        <w:t xml:space="preserve"> </w:t>
      </w:r>
      <w:r w:rsidRPr="00E57945">
        <w:rPr>
          <w:sz w:val="28"/>
          <w:szCs w:val="21"/>
        </w:rPr>
        <w:t>Если структуры с заданным ключом нет, метод возвращает -1. Элементы массива упорядочены по возрастанию ключа.</w:t>
      </w:r>
    </w:p>
    <w:p w:rsidR="00E57945" w:rsidRPr="00E57945" w:rsidRDefault="00E57945" w:rsidP="00E57945">
      <w:pPr>
        <w:rPr>
          <w:sz w:val="28"/>
          <w:szCs w:val="21"/>
        </w:rPr>
      </w:pPr>
    </w:p>
    <w:p w:rsidR="00731073" w:rsidRPr="00E57945" w:rsidRDefault="00E57945" w:rsidP="00E57945">
      <w:r w:rsidRPr="00E57945">
        <w:rPr>
          <w:sz w:val="28"/>
          <w:szCs w:val="21"/>
        </w:rPr>
        <w:t xml:space="preserve">3. Объявить статический метод </w:t>
      </w:r>
      <w:proofErr w:type="spellStart"/>
      <w:proofErr w:type="gramStart"/>
      <w:r w:rsidRPr="00E57945">
        <w:rPr>
          <w:sz w:val="28"/>
          <w:szCs w:val="21"/>
        </w:rPr>
        <w:t>KeyValueStruct</w:t>
      </w:r>
      <w:proofErr w:type="spellEnd"/>
      <w:r w:rsidRPr="00E57945">
        <w:rPr>
          <w:sz w:val="28"/>
          <w:szCs w:val="21"/>
        </w:rPr>
        <w:t>[</w:t>
      </w:r>
      <w:proofErr w:type="gramEnd"/>
      <w:r w:rsidRPr="00E57945">
        <w:rPr>
          <w:sz w:val="28"/>
          <w:szCs w:val="21"/>
        </w:rPr>
        <w:t xml:space="preserve">] </w:t>
      </w:r>
      <w:proofErr w:type="spellStart"/>
      <w:r w:rsidRPr="00E57945">
        <w:rPr>
          <w:sz w:val="28"/>
          <w:szCs w:val="21"/>
        </w:rPr>
        <w:t>Merge</w:t>
      </w:r>
      <w:proofErr w:type="spellEnd"/>
      <w:r w:rsidRPr="00E57945">
        <w:rPr>
          <w:sz w:val="28"/>
          <w:szCs w:val="21"/>
        </w:rPr>
        <w:t xml:space="preserve"> (</w:t>
      </w:r>
      <w:proofErr w:type="spellStart"/>
      <w:r w:rsidRPr="00E57945">
        <w:rPr>
          <w:sz w:val="28"/>
          <w:szCs w:val="21"/>
        </w:rPr>
        <w:t>KeyValueStruct</w:t>
      </w:r>
      <w:proofErr w:type="spellEnd"/>
      <w:r w:rsidRPr="00E57945">
        <w:rPr>
          <w:sz w:val="28"/>
          <w:szCs w:val="21"/>
        </w:rPr>
        <w:t xml:space="preserve">[] s1, </w:t>
      </w:r>
      <w:proofErr w:type="spellStart"/>
      <w:r w:rsidRPr="00E57945">
        <w:rPr>
          <w:sz w:val="28"/>
          <w:szCs w:val="21"/>
        </w:rPr>
        <w:t>KeyValueStruct</w:t>
      </w:r>
      <w:proofErr w:type="spellEnd"/>
      <w:r w:rsidRPr="00E57945">
        <w:rPr>
          <w:sz w:val="28"/>
          <w:szCs w:val="21"/>
        </w:rPr>
        <w:t>[] s2), который сливает два упорядоченных массива структур в третий, тоже упорядоченный.</w:t>
      </w:r>
      <w:r w:rsidRPr="00E57945">
        <w:rPr>
          <w:sz w:val="28"/>
          <w:szCs w:val="21"/>
        </w:rPr>
        <w:t xml:space="preserve"> </w:t>
      </w:r>
      <w:r w:rsidRPr="00E57945">
        <w:rPr>
          <w:sz w:val="28"/>
          <w:szCs w:val="21"/>
        </w:rPr>
        <w:t>Элементы массивов упорядочены по возрастанию ключа.</w:t>
      </w:r>
    </w:p>
    <w:sectPr w:rsidR="00731073" w:rsidRPr="00E57945" w:rsidSect="003221B2">
      <w:headerReference w:type="default" r:id="rId7"/>
      <w:pgSz w:w="12240" w:h="15840"/>
      <w:pgMar w:top="990" w:right="720" w:bottom="144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A4E" w:rsidRDefault="00F32A4E" w:rsidP="0002659B">
      <w:r>
        <w:separator/>
      </w:r>
    </w:p>
  </w:endnote>
  <w:endnote w:type="continuationSeparator" w:id="0">
    <w:p w:rsidR="00F32A4E" w:rsidRDefault="00F32A4E" w:rsidP="0002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A4E" w:rsidRDefault="00F32A4E" w:rsidP="0002659B">
      <w:r>
        <w:separator/>
      </w:r>
    </w:p>
  </w:footnote>
  <w:footnote w:type="continuationSeparator" w:id="0">
    <w:p w:rsidR="00F32A4E" w:rsidRDefault="00F32A4E" w:rsidP="0002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D" w:rsidRDefault="00F32A4E" w:rsidP="007817AD">
    <w:pPr>
      <w:pStyle w:val="a8"/>
      <w:ind w:left="-540" w:righ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 w15:restartNumberingAfterBreak="0">
    <w:nsid w:val="03D93D57"/>
    <w:multiLevelType w:val="hybridMultilevel"/>
    <w:tmpl w:val="2CCE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748CB"/>
    <w:multiLevelType w:val="hybridMultilevel"/>
    <w:tmpl w:val="7E7E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1B78"/>
    <w:multiLevelType w:val="hybridMultilevel"/>
    <w:tmpl w:val="DE46CBD2"/>
    <w:lvl w:ilvl="0" w:tplc="6CA80B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E207F7"/>
    <w:multiLevelType w:val="hybridMultilevel"/>
    <w:tmpl w:val="A016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72BD"/>
    <w:multiLevelType w:val="hybridMultilevel"/>
    <w:tmpl w:val="392E1E06"/>
    <w:lvl w:ilvl="0" w:tplc="4A7A9C9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E36307"/>
    <w:multiLevelType w:val="hybridMultilevel"/>
    <w:tmpl w:val="B212052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6C518E"/>
    <w:multiLevelType w:val="hybridMultilevel"/>
    <w:tmpl w:val="BBBC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2B5A"/>
    <w:multiLevelType w:val="hybridMultilevel"/>
    <w:tmpl w:val="88B02FA8"/>
    <w:lvl w:ilvl="0" w:tplc="761815E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43253"/>
    <w:multiLevelType w:val="hybridMultilevel"/>
    <w:tmpl w:val="A374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0457A"/>
    <w:multiLevelType w:val="hybridMultilevel"/>
    <w:tmpl w:val="3FBE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A1CBF"/>
    <w:multiLevelType w:val="hybridMultilevel"/>
    <w:tmpl w:val="F870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95773"/>
    <w:multiLevelType w:val="hybridMultilevel"/>
    <w:tmpl w:val="424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33D11"/>
    <w:multiLevelType w:val="hybridMultilevel"/>
    <w:tmpl w:val="003436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122668D"/>
    <w:multiLevelType w:val="hybridMultilevel"/>
    <w:tmpl w:val="EA2E8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24854"/>
    <w:multiLevelType w:val="hybridMultilevel"/>
    <w:tmpl w:val="DBB4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B0B08"/>
    <w:multiLevelType w:val="hybridMultilevel"/>
    <w:tmpl w:val="E6C25B7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13"/>
  </w:num>
  <w:num w:numId="8">
    <w:abstractNumId w:val="12"/>
  </w:num>
  <w:num w:numId="9">
    <w:abstractNumId w:val="10"/>
  </w:num>
  <w:num w:numId="10">
    <w:abstractNumId w:val="15"/>
  </w:num>
  <w:num w:numId="11">
    <w:abstractNumId w:val="14"/>
  </w:num>
  <w:num w:numId="12">
    <w:abstractNumId w:val="0"/>
  </w:num>
  <w:num w:numId="13">
    <w:abstractNumId w:val="1"/>
  </w:num>
  <w:num w:numId="14">
    <w:abstractNumId w:val="17"/>
  </w:num>
  <w:num w:numId="15">
    <w:abstractNumId w:val="8"/>
  </w:num>
  <w:num w:numId="16">
    <w:abstractNumId w:val="18"/>
  </w:num>
  <w:num w:numId="17">
    <w:abstractNumId w:val="4"/>
  </w:num>
  <w:num w:numId="18">
    <w:abstractNumId w:val="1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27"/>
    <w:rsid w:val="0002659B"/>
    <w:rsid w:val="00032EDE"/>
    <w:rsid w:val="000420E3"/>
    <w:rsid w:val="00043D73"/>
    <w:rsid w:val="000874DE"/>
    <w:rsid w:val="00087B89"/>
    <w:rsid w:val="001038B5"/>
    <w:rsid w:val="00106060"/>
    <w:rsid w:val="00116BB0"/>
    <w:rsid w:val="00132910"/>
    <w:rsid w:val="001533DC"/>
    <w:rsid w:val="001572FC"/>
    <w:rsid w:val="001663DF"/>
    <w:rsid w:val="001B2653"/>
    <w:rsid w:val="0020052B"/>
    <w:rsid w:val="00251AB6"/>
    <w:rsid w:val="002644CA"/>
    <w:rsid w:val="00264534"/>
    <w:rsid w:val="00273D6C"/>
    <w:rsid w:val="0027582B"/>
    <w:rsid w:val="002C1BD6"/>
    <w:rsid w:val="002D013F"/>
    <w:rsid w:val="002E11CF"/>
    <w:rsid w:val="002E5947"/>
    <w:rsid w:val="00311022"/>
    <w:rsid w:val="00350764"/>
    <w:rsid w:val="00361FD7"/>
    <w:rsid w:val="00397380"/>
    <w:rsid w:val="003B4DC4"/>
    <w:rsid w:val="003C05CD"/>
    <w:rsid w:val="003D1AD1"/>
    <w:rsid w:val="003D3108"/>
    <w:rsid w:val="003D69A1"/>
    <w:rsid w:val="003E2283"/>
    <w:rsid w:val="003E7517"/>
    <w:rsid w:val="003F2E68"/>
    <w:rsid w:val="00400C10"/>
    <w:rsid w:val="004442D2"/>
    <w:rsid w:val="00450570"/>
    <w:rsid w:val="004679BE"/>
    <w:rsid w:val="00554F05"/>
    <w:rsid w:val="005A4235"/>
    <w:rsid w:val="005C1E02"/>
    <w:rsid w:val="005C7E3F"/>
    <w:rsid w:val="005D486A"/>
    <w:rsid w:val="005E1BCB"/>
    <w:rsid w:val="005F7DE2"/>
    <w:rsid w:val="0062669B"/>
    <w:rsid w:val="00627C54"/>
    <w:rsid w:val="00627CDD"/>
    <w:rsid w:val="006437A5"/>
    <w:rsid w:val="00676C85"/>
    <w:rsid w:val="0068240A"/>
    <w:rsid w:val="006902B2"/>
    <w:rsid w:val="006909DD"/>
    <w:rsid w:val="006D67F0"/>
    <w:rsid w:val="006F605C"/>
    <w:rsid w:val="00712F1A"/>
    <w:rsid w:val="00731073"/>
    <w:rsid w:val="00732F27"/>
    <w:rsid w:val="0075107D"/>
    <w:rsid w:val="00755F89"/>
    <w:rsid w:val="007B0C1F"/>
    <w:rsid w:val="007C0CF6"/>
    <w:rsid w:val="007E7DA0"/>
    <w:rsid w:val="007F4DD9"/>
    <w:rsid w:val="007F580C"/>
    <w:rsid w:val="00834F38"/>
    <w:rsid w:val="00845D02"/>
    <w:rsid w:val="00853B72"/>
    <w:rsid w:val="0086461E"/>
    <w:rsid w:val="008708BE"/>
    <w:rsid w:val="0088379B"/>
    <w:rsid w:val="008B2C5B"/>
    <w:rsid w:val="008C388A"/>
    <w:rsid w:val="00902B81"/>
    <w:rsid w:val="00933D7E"/>
    <w:rsid w:val="0098790B"/>
    <w:rsid w:val="00995C1A"/>
    <w:rsid w:val="009A28CF"/>
    <w:rsid w:val="009A5496"/>
    <w:rsid w:val="009B1F79"/>
    <w:rsid w:val="009D4639"/>
    <w:rsid w:val="009F08A3"/>
    <w:rsid w:val="00A02727"/>
    <w:rsid w:val="00A0323C"/>
    <w:rsid w:val="00A13656"/>
    <w:rsid w:val="00A20332"/>
    <w:rsid w:val="00A24A88"/>
    <w:rsid w:val="00A33266"/>
    <w:rsid w:val="00A35808"/>
    <w:rsid w:val="00A56FF5"/>
    <w:rsid w:val="00A573E0"/>
    <w:rsid w:val="00A668B9"/>
    <w:rsid w:val="00A81BCF"/>
    <w:rsid w:val="00AA144F"/>
    <w:rsid w:val="00AB2173"/>
    <w:rsid w:val="00AD7876"/>
    <w:rsid w:val="00B07833"/>
    <w:rsid w:val="00B177C6"/>
    <w:rsid w:val="00B261C7"/>
    <w:rsid w:val="00B3175E"/>
    <w:rsid w:val="00B83E93"/>
    <w:rsid w:val="00B83F8F"/>
    <w:rsid w:val="00B86265"/>
    <w:rsid w:val="00B8764E"/>
    <w:rsid w:val="00B973B1"/>
    <w:rsid w:val="00BA05C5"/>
    <w:rsid w:val="00BB7CE8"/>
    <w:rsid w:val="00BD3548"/>
    <w:rsid w:val="00BE4E91"/>
    <w:rsid w:val="00C55E0E"/>
    <w:rsid w:val="00C85D3B"/>
    <w:rsid w:val="00C8702F"/>
    <w:rsid w:val="00C9143A"/>
    <w:rsid w:val="00CA7E22"/>
    <w:rsid w:val="00CC4F61"/>
    <w:rsid w:val="00D0053D"/>
    <w:rsid w:val="00D00C25"/>
    <w:rsid w:val="00D0210B"/>
    <w:rsid w:val="00D0231E"/>
    <w:rsid w:val="00D07CAE"/>
    <w:rsid w:val="00D11318"/>
    <w:rsid w:val="00D21F36"/>
    <w:rsid w:val="00D24505"/>
    <w:rsid w:val="00D25602"/>
    <w:rsid w:val="00D27B63"/>
    <w:rsid w:val="00D32FAC"/>
    <w:rsid w:val="00D42EA5"/>
    <w:rsid w:val="00D813B9"/>
    <w:rsid w:val="00D83CCD"/>
    <w:rsid w:val="00DA141A"/>
    <w:rsid w:val="00DB7F78"/>
    <w:rsid w:val="00DC0CC6"/>
    <w:rsid w:val="00DD14FC"/>
    <w:rsid w:val="00DD3B33"/>
    <w:rsid w:val="00DE03D1"/>
    <w:rsid w:val="00DE265F"/>
    <w:rsid w:val="00DE440E"/>
    <w:rsid w:val="00DE4995"/>
    <w:rsid w:val="00DE56E3"/>
    <w:rsid w:val="00DF6DAC"/>
    <w:rsid w:val="00E00083"/>
    <w:rsid w:val="00E01A34"/>
    <w:rsid w:val="00E20AC7"/>
    <w:rsid w:val="00E21499"/>
    <w:rsid w:val="00E57945"/>
    <w:rsid w:val="00E7202C"/>
    <w:rsid w:val="00E74285"/>
    <w:rsid w:val="00EA2AF8"/>
    <w:rsid w:val="00EA43F1"/>
    <w:rsid w:val="00EB6352"/>
    <w:rsid w:val="00EC53A3"/>
    <w:rsid w:val="00ED2D5F"/>
    <w:rsid w:val="00F32A4E"/>
    <w:rsid w:val="00F37777"/>
    <w:rsid w:val="00F42DA3"/>
    <w:rsid w:val="00F445F4"/>
    <w:rsid w:val="00F47DEB"/>
    <w:rsid w:val="00F50932"/>
    <w:rsid w:val="00F55C2C"/>
    <w:rsid w:val="00F563D8"/>
    <w:rsid w:val="00F82116"/>
    <w:rsid w:val="00F84D15"/>
    <w:rsid w:val="00FB7D22"/>
    <w:rsid w:val="00FB7E7E"/>
    <w:rsid w:val="00FC6205"/>
    <w:rsid w:val="00FE11BB"/>
    <w:rsid w:val="00FE2018"/>
    <w:rsid w:val="00FE6957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FE9AC"/>
  <w15:docId w15:val="{DFABDF3C-24CF-4707-8635-0FC920D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C7"/>
    <w:pPr>
      <w:ind w:left="720"/>
      <w:contextualSpacing/>
    </w:pPr>
  </w:style>
  <w:style w:type="paragraph" w:styleId="a4">
    <w:name w:val="Normal (Web)"/>
    <w:basedOn w:val="a"/>
    <w:link w:val="a5"/>
    <w:uiPriority w:val="99"/>
    <w:unhideWhenUsed/>
    <w:rsid w:val="00D21F36"/>
    <w:pPr>
      <w:spacing w:before="100" w:beforeAutospacing="1" w:after="100" w:afterAutospacing="1"/>
    </w:pPr>
  </w:style>
  <w:style w:type="character" w:customStyle="1" w:styleId="a5">
    <w:name w:val="Обычный (веб) Знак"/>
    <w:basedOn w:val="a0"/>
    <w:link w:val="a4"/>
    <w:uiPriority w:val="99"/>
    <w:rsid w:val="00D21F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21F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F3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9">
    <w:name w:val="Верхний колонтитул Знак"/>
    <w:basedOn w:val="a0"/>
    <w:link w:val="a8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styleId="aa">
    <w:name w:val="footer"/>
    <w:basedOn w:val="a"/>
    <w:link w:val="ab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customStyle="1" w:styleId="ac">
    <w:name w:val="Рассказ"/>
    <w:basedOn w:val="a"/>
    <w:link w:val="ad"/>
    <w:rsid w:val="00FE11BB"/>
    <w:pPr>
      <w:spacing w:after="120" w:line="360" w:lineRule="auto"/>
      <w:ind w:firstLine="567"/>
      <w:jc w:val="both"/>
    </w:pPr>
    <w:rPr>
      <w:rFonts w:ascii="Arial" w:eastAsia="SimSun" w:hAnsi="Arial" w:cs="Arial"/>
    </w:rPr>
  </w:style>
  <w:style w:type="character" w:customStyle="1" w:styleId="ad">
    <w:name w:val="Рассказ Знак"/>
    <w:basedOn w:val="a0"/>
    <w:link w:val="ac"/>
    <w:rsid w:val="00FE11BB"/>
    <w:rPr>
      <w:rFonts w:ascii="Arial" w:eastAsia="SimSun" w:hAnsi="Arial" w:cs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Юрий Задерей</cp:lastModifiedBy>
  <cp:revision>105</cp:revision>
  <dcterms:created xsi:type="dcterms:W3CDTF">2022-03-22T12:32:00Z</dcterms:created>
  <dcterms:modified xsi:type="dcterms:W3CDTF">2022-10-03T13:11:00Z</dcterms:modified>
</cp:coreProperties>
</file>